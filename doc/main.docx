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C4CA" w14:textId="77777777" w:rsidR="000B2423" w:rsidRPr="00EB4F34" w:rsidRDefault="000B2423" w:rsidP="000B2423">
      <w:pPr>
        <w:rPr>
          <w:b/>
          <w:bCs/>
          <w:color w:val="1F4E79" w:themeColor="accent1" w:themeShade="80"/>
        </w:rPr>
      </w:pPr>
      <w:r w:rsidRPr="00EB4F34">
        <w:rPr>
          <w:rFonts w:hint="eastAsia"/>
          <w:b/>
          <w:bCs/>
          <w:color w:val="1F4E79" w:themeColor="accent1" w:themeShade="80"/>
        </w:rPr>
        <w:t>导入各种模块</w:t>
      </w:r>
    </w:p>
    <w:p w14:paraId="10F05267" w14:textId="77777777" w:rsidR="000B2423" w:rsidRDefault="000B2423" w:rsidP="000B2423">
      <w:r>
        <w:t>import os</w:t>
      </w:r>
    </w:p>
    <w:p w14:paraId="6E95E4CD" w14:textId="77777777" w:rsidR="000B2423" w:rsidRDefault="000B2423" w:rsidP="000B2423">
      <w:r>
        <w:t>import scipy.misc</w:t>
      </w:r>
    </w:p>
    <w:p w14:paraId="07776CD6" w14:textId="77777777" w:rsidR="000B2423" w:rsidRDefault="000B2423" w:rsidP="000B2423">
      <w:r>
        <w:t>import numpy as np</w:t>
      </w:r>
    </w:p>
    <w:p w14:paraId="0B96F1A3" w14:textId="77777777" w:rsidR="000B2423" w:rsidRDefault="000B2423" w:rsidP="000B2423">
      <w:r>
        <w:t>import json</w:t>
      </w:r>
    </w:p>
    <w:p w14:paraId="38C0ADEB" w14:textId="77777777" w:rsidR="000B2423" w:rsidRDefault="000B2423" w:rsidP="000B2423"/>
    <w:p w14:paraId="52DCD095" w14:textId="77777777" w:rsidR="000B2423" w:rsidRDefault="000B2423" w:rsidP="000B2423">
      <w:r>
        <w:t>from model import DCGAN</w:t>
      </w:r>
    </w:p>
    <w:p w14:paraId="7C3AD784" w14:textId="77777777" w:rsidR="000B2423" w:rsidRDefault="000B2423" w:rsidP="000B2423">
      <w:r>
        <w:t>from utils import pp, visualize, show_all_variables, expand_path, timestamp</w:t>
      </w:r>
    </w:p>
    <w:p w14:paraId="786AD8AA" w14:textId="77777777" w:rsidR="000B2423" w:rsidRDefault="000B2423" w:rsidP="000B2423"/>
    <w:p w14:paraId="3606D962" w14:textId="77777777" w:rsidR="000B2423" w:rsidRDefault="000B2423" w:rsidP="000B2423">
      <w:r>
        <w:t>import tensorflow as tf</w:t>
      </w:r>
    </w:p>
    <w:p w14:paraId="3FCE6688" w14:textId="77777777" w:rsidR="000B2423" w:rsidRPr="000B2423" w:rsidRDefault="000B2423" w:rsidP="000B2423">
      <w:pPr>
        <w:rPr>
          <w:b/>
          <w:bCs/>
          <w:color w:val="1F4E79" w:themeColor="accent1" w:themeShade="80"/>
        </w:rPr>
      </w:pPr>
      <w:r w:rsidRPr="000B2423">
        <w:rPr>
          <w:rFonts w:hint="eastAsia"/>
          <w:b/>
          <w:bCs/>
          <w:color w:val="1F4E79" w:themeColor="accent1" w:themeShade="80"/>
        </w:rPr>
        <w:t>这里需要注意的是</w:t>
      </w:r>
      <w:r w:rsidRPr="000B2423">
        <w:rPr>
          <w:b/>
          <w:bCs/>
          <w:color w:val="1F4E79" w:themeColor="accent1" w:themeShade="80"/>
        </w:rPr>
        <w:t xml:space="preserve"> flags = tf.app.flags 用于tensorflow构建命令行参数, flags.DEFINE_xxx(param,default,description) 用于定义命令行参数及其取值,第一个参数param是具体参数值,第二个参数default是参数默认取值,第三个参数description是参数描述字符串。</w:t>
      </w:r>
    </w:p>
    <w:p w14:paraId="6C4058C1" w14:textId="77777777" w:rsidR="000B2423" w:rsidRPr="000B2423" w:rsidRDefault="000B2423" w:rsidP="000B2423">
      <w:pPr>
        <w:rPr>
          <w:b/>
          <w:bCs/>
          <w:color w:val="1F4E79" w:themeColor="accent1" w:themeShade="80"/>
        </w:rPr>
      </w:pPr>
      <w:r w:rsidRPr="000B2423">
        <w:rPr>
          <w:rFonts w:hint="eastAsia"/>
          <w:b/>
          <w:bCs/>
          <w:color w:val="1F4E79" w:themeColor="accent1" w:themeShade="80"/>
        </w:rPr>
        <w:t>执行</w:t>
      </w:r>
      <w:r w:rsidRPr="000B2423">
        <w:rPr>
          <w:b/>
          <w:bCs/>
          <w:color w:val="1F4E79" w:themeColor="accent1" w:themeShade="80"/>
        </w:rPr>
        <w:t>main函数之前首先进行flags的解析，TensorFlow底层使用了python-gflags项目，然后封装成tf.app.flags接口，也就是说TensorFlow通过设置flags来传递tf.app.run()所需要的参数，我们可以直接在程序运行前初始化flags，也可以在运行程序的时候设置命令行参数来达到传参的目的。</w:t>
      </w:r>
    </w:p>
    <w:p w14:paraId="7B99CCC9" w14:textId="77777777" w:rsidR="000B2423" w:rsidRPr="000B2423" w:rsidRDefault="000B2423" w:rsidP="000B2423">
      <w:pPr>
        <w:rPr>
          <w:b/>
          <w:bCs/>
          <w:color w:val="FF0000"/>
        </w:rPr>
      </w:pPr>
      <w:r>
        <w:t>flags = tf.app.flags</w:t>
      </w:r>
    </w:p>
    <w:p w14:paraId="565231C8" w14:textId="77777777" w:rsidR="000B2423" w:rsidRDefault="000B2423" w:rsidP="000B2423">
      <w:r>
        <w:t>flags.DEFINE_integer("epoch", 25, "Epoch to train [25]")</w:t>
      </w:r>
    </w:p>
    <w:p w14:paraId="2A4C9BC0" w14:textId="77777777" w:rsidR="000B2423" w:rsidRDefault="000B2423" w:rsidP="000B2423">
      <w:r>
        <w:t>flags.DEFINE_float("learning_rate", 0.0002, "Learning rate of for adam [0.0002]")</w:t>
      </w:r>
    </w:p>
    <w:p w14:paraId="57FFE346" w14:textId="77777777" w:rsidR="000B2423" w:rsidRDefault="000B2423" w:rsidP="000B2423">
      <w:r>
        <w:t>flags.DEFINE_float("beta1", 0.5, "Momentum term of adam [0.5]")</w:t>
      </w:r>
    </w:p>
    <w:p w14:paraId="0EBEDC0F" w14:textId="77777777" w:rsidR="000B2423" w:rsidRDefault="000B2423" w:rsidP="000B2423">
      <w:r>
        <w:t>flags.DEFINE_float("train_size", np.inf, "The size of train images [np.inf]")</w:t>
      </w:r>
    </w:p>
    <w:p w14:paraId="4B0CE6F1" w14:textId="77777777" w:rsidR="000B2423" w:rsidRDefault="000B2423" w:rsidP="000B2423">
      <w:r>
        <w:t>flags.DEFINE_integer("batch_size", 64, "The size of batch images [64]")</w:t>
      </w:r>
    </w:p>
    <w:p w14:paraId="49048DEE" w14:textId="77777777" w:rsidR="000B2423" w:rsidRDefault="000B2423" w:rsidP="000B2423">
      <w:r>
        <w:t>flags.DEFINE_integer("input_height", 108, "The size of image to use (will be center cropped). [108]")</w:t>
      </w:r>
    </w:p>
    <w:p w14:paraId="4EC5D042" w14:textId="77777777" w:rsidR="000B2423" w:rsidRDefault="000B2423" w:rsidP="000B2423">
      <w:r>
        <w:t>flags.DEFINE_integer("input_width", None, "The size of image to use (will be center cropped). If None, same value as input_height [None]")</w:t>
      </w:r>
    </w:p>
    <w:p w14:paraId="15D343EE" w14:textId="77777777" w:rsidR="000B2423" w:rsidRDefault="000B2423" w:rsidP="000B2423">
      <w:r>
        <w:t>flags.DEFINE_integer("output_height", 64, "The size of the output images to produce [64]")</w:t>
      </w:r>
    </w:p>
    <w:p w14:paraId="64E1ADAB" w14:textId="77777777" w:rsidR="000B2423" w:rsidRDefault="000B2423" w:rsidP="000B2423">
      <w:r>
        <w:t>flags.DEFINE_integer("output_width", None, "The size of the output images to produce. If None, same value as output_height [None]")</w:t>
      </w:r>
    </w:p>
    <w:p w14:paraId="40D05967" w14:textId="77777777" w:rsidR="000B2423" w:rsidRDefault="000B2423" w:rsidP="000B2423">
      <w:r>
        <w:t>flags.DEFINE_string("dataset", "celebA", "The name of dataset [celebA, mnist, lsun]")</w:t>
      </w:r>
    </w:p>
    <w:p w14:paraId="1402ADEC" w14:textId="77777777" w:rsidR="000B2423" w:rsidRDefault="000B2423" w:rsidP="000B2423">
      <w:r>
        <w:t>flags.DEFINE_string("input_fname_pattern", "*.jpg", "Glob pattern of filename of input images [*]")</w:t>
      </w:r>
    </w:p>
    <w:p w14:paraId="45D6E09F" w14:textId="77777777" w:rsidR="000B2423" w:rsidRDefault="000B2423" w:rsidP="000B2423">
      <w:r>
        <w:t>flags.DEFINE_string("data_dir", "./data", "path to datasets [e.g. $HOME/data]")</w:t>
      </w:r>
    </w:p>
    <w:p w14:paraId="5F73FBD7" w14:textId="77777777" w:rsidR="000B2423" w:rsidRDefault="000B2423" w:rsidP="000B2423">
      <w:r>
        <w:t>flags.DEFINE_string("out_dir", "./out", "Root directory for outputs [e.g. $HOME/out]")</w:t>
      </w:r>
    </w:p>
    <w:p w14:paraId="7F915D44" w14:textId="77777777" w:rsidR="000B2423" w:rsidRDefault="000B2423" w:rsidP="000B2423">
      <w:r>
        <w:lastRenderedPageBreak/>
        <w:t>flags.DEFINE_string("out_name", "", "Folder (under out_root_dir) for all outputs. Generated automatically if left blank []")</w:t>
      </w:r>
    </w:p>
    <w:p w14:paraId="06B3E4B4" w14:textId="77777777" w:rsidR="000B2423" w:rsidRDefault="000B2423" w:rsidP="000B2423">
      <w:r>
        <w:t>flags.DEFINE_string("checkpoint_dir", "checkpoint", "Folder (under out_root_dir/out_name) to save checkpoints [checkpoint]")</w:t>
      </w:r>
    </w:p>
    <w:p w14:paraId="3E598F8E" w14:textId="77777777" w:rsidR="000B2423" w:rsidRDefault="000B2423" w:rsidP="000B2423">
      <w:r>
        <w:t>flags.DEFINE_string("sample_dir", "samples", "Folder (under out_root_dir/out_name) to save samples [samples]")</w:t>
      </w:r>
    </w:p>
    <w:p w14:paraId="0CE4FCFA" w14:textId="77777777" w:rsidR="000B2423" w:rsidRDefault="000B2423" w:rsidP="000B2423">
      <w:r>
        <w:t>flags.DEFINE_boolean("train", False, "True for training, False for testing [False]")</w:t>
      </w:r>
    </w:p>
    <w:p w14:paraId="47C9B3C0" w14:textId="77777777" w:rsidR="000B2423" w:rsidRDefault="000B2423" w:rsidP="000B2423">
      <w:r>
        <w:t>flags.DEFINE_boolean("crop", False, "True for training, False for testing [False]")</w:t>
      </w:r>
    </w:p>
    <w:p w14:paraId="200197AE" w14:textId="77777777" w:rsidR="000B2423" w:rsidRDefault="000B2423" w:rsidP="000B2423">
      <w:r>
        <w:t>flags.DEFINE_boolean("visualize", True, "True for visualizing, False for nothing [False]")</w:t>
      </w:r>
    </w:p>
    <w:p w14:paraId="7824BA43" w14:textId="77777777" w:rsidR="000B2423" w:rsidRDefault="000B2423" w:rsidP="000B2423">
      <w:r>
        <w:t>flags.DEFINE_boolean("export", False, "True for exporting with new batch size")</w:t>
      </w:r>
    </w:p>
    <w:p w14:paraId="340A8431" w14:textId="77777777" w:rsidR="000B2423" w:rsidRDefault="000B2423" w:rsidP="000B2423">
      <w:r>
        <w:t>flags.DEFINE_boolean("freeze", False, "True for exporting with new batch size")</w:t>
      </w:r>
    </w:p>
    <w:p w14:paraId="127E1C5A" w14:textId="77777777" w:rsidR="000B2423" w:rsidRDefault="000B2423" w:rsidP="000B2423">
      <w:r>
        <w:t>flags.DEFINE_integer("max_to_keep", 1, "maximum number of checkpoints to keep")</w:t>
      </w:r>
    </w:p>
    <w:p w14:paraId="0B12664A" w14:textId="77777777" w:rsidR="000B2423" w:rsidRDefault="000B2423" w:rsidP="000B2423">
      <w:r>
        <w:t>flags.DEFINE_integer("sample_freq", 50, "sample every this many iterations")#simple图像导出</w:t>
      </w:r>
    </w:p>
    <w:p w14:paraId="5BEAE432" w14:textId="77777777" w:rsidR="000B2423" w:rsidRDefault="000B2423" w:rsidP="000B2423">
      <w:r>
        <w:t>flags.DEFINE_integer("ckpt_freq", 100, "save checkpoint every this many iterations")</w:t>
      </w:r>
    </w:p>
    <w:p w14:paraId="5D413EA9" w14:textId="77777777" w:rsidR="000B2423" w:rsidRDefault="000B2423" w:rsidP="000B2423">
      <w:r>
        <w:t>flags.DEFINE_integer("z_dim", 100, "dimensions of z")</w:t>
      </w:r>
    </w:p>
    <w:p w14:paraId="2B0DB3D6" w14:textId="77777777" w:rsidR="000B2423" w:rsidRDefault="000B2423" w:rsidP="000B2423">
      <w:r>
        <w:t>flags.DEFINE_string("z_dist", "uniform_signed", "'normal01' or 'uniform_unsigned' or uniform_signed")</w:t>
      </w:r>
    </w:p>
    <w:p w14:paraId="47B8D56F" w14:textId="77777777" w:rsidR="000B2423" w:rsidRDefault="000B2423" w:rsidP="000B2423">
      <w:r>
        <w:t>flags.DEFINE_boolean("G_img_sum", True, "Save generator image summaries in log")</w:t>
      </w:r>
    </w:p>
    <w:p w14:paraId="18E0E21C" w14:textId="77777777" w:rsidR="000B2423" w:rsidRDefault="000B2423" w:rsidP="000B2423">
      <w:r>
        <w:t>#flags.DEFINE_integer("generate_test_images", 100, "Number of images to generate during test. [100]")</w:t>
      </w:r>
    </w:p>
    <w:p w14:paraId="064F1D66" w14:textId="77777777" w:rsidR="000B2423" w:rsidRDefault="000B2423" w:rsidP="000B2423">
      <w:r>
        <w:t>FLAGS = flags.FLAGS</w:t>
      </w:r>
    </w:p>
    <w:p w14:paraId="242781A3" w14:textId="77777777" w:rsidR="000B2423" w:rsidRPr="000B2423" w:rsidRDefault="000B2423" w:rsidP="000B2423">
      <w:pPr>
        <w:rPr>
          <w:b/>
          <w:bCs/>
          <w:color w:val="1F4E79" w:themeColor="accent1" w:themeShade="80"/>
        </w:rPr>
      </w:pPr>
      <w:r w:rsidRPr="000B2423">
        <w:rPr>
          <w:rFonts w:hint="eastAsia"/>
          <w:b/>
          <w:bCs/>
          <w:color w:val="1F4E79" w:themeColor="accent1" w:themeShade="80"/>
        </w:rPr>
        <w:t>首先是打印参数数据，然后判断输入图像的输出图像的宽是否指定，如果没有指定，则等于其图像的高。</w:t>
      </w:r>
    </w:p>
    <w:p w14:paraId="1AA50ACE" w14:textId="77777777" w:rsidR="000B2423" w:rsidRDefault="000B2423" w:rsidP="000B2423">
      <w:r>
        <w:t>def main(_):</w:t>
      </w:r>
    </w:p>
    <w:p w14:paraId="489C4A57" w14:textId="77777777" w:rsidR="000B2423" w:rsidRDefault="000B2423" w:rsidP="000B2423">
      <w:r>
        <w:t xml:space="preserve">  pp.pprint(flags.FLAGS.__flags)</w:t>
      </w:r>
    </w:p>
    <w:p w14:paraId="2EDCCCB7" w14:textId="77777777" w:rsidR="000B2423" w:rsidRDefault="000B2423" w:rsidP="000B2423">
      <w:r>
        <w:t xml:space="preserve">  </w:t>
      </w:r>
    </w:p>
    <w:p w14:paraId="67A64B8A" w14:textId="77777777" w:rsidR="000B2423" w:rsidRPr="00EB4F34" w:rsidRDefault="000B2423" w:rsidP="000B2423">
      <w:pPr>
        <w:rPr>
          <w:b/>
          <w:bCs/>
        </w:rPr>
      </w:pPr>
      <w:r>
        <w:t xml:space="preserve"> </w:t>
      </w:r>
      <w:r w:rsidRPr="00EB4F34">
        <w:rPr>
          <w:b/>
          <w:bCs/>
          <w:color w:val="1F4E79" w:themeColor="accent1" w:themeShade="80"/>
        </w:rPr>
        <w:t xml:space="preserve"> # </w:t>
      </w:r>
      <w:r w:rsidR="00EB4F34" w:rsidRPr="00EB4F34">
        <w:rPr>
          <w:rFonts w:hint="eastAsia"/>
          <w:b/>
          <w:bCs/>
          <w:color w:val="1F4E79" w:themeColor="accent1" w:themeShade="80"/>
        </w:rPr>
        <w:t>展开用户名和环境变量</w:t>
      </w:r>
    </w:p>
    <w:p w14:paraId="71ACDCC6" w14:textId="77777777" w:rsidR="000B2423" w:rsidRDefault="000B2423" w:rsidP="000B2423">
      <w:r>
        <w:t xml:space="preserve">  FLAGS.data_dir = expand_path(FLAGS.data_dir)</w:t>
      </w:r>
    </w:p>
    <w:p w14:paraId="0F9E8A80" w14:textId="77777777" w:rsidR="000B2423" w:rsidRDefault="000B2423" w:rsidP="000B2423">
      <w:r>
        <w:t xml:space="preserve">  FLAGS.out_dir = expand_path(FLAGS.out_dir)</w:t>
      </w:r>
    </w:p>
    <w:p w14:paraId="5033F9A3" w14:textId="77777777" w:rsidR="000B2423" w:rsidRDefault="000B2423" w:rsidP="000B2423">
      <w:r>
        <w:t xml:space="preserve">  FLAGS.out_name = expand_path(FLAGS.out_name)</w:t>
      </w:r>
    </w:p>
    <w:p w14:paraId="74FCB156" w14:textId="77777777" w:rsidR="000B2423" w:rsidRDefault="000B2423" w:rsidP="000B2423">
      <w:r>
        <w:t xml:space="preserve">  FLAGS.checkpoint_dir = expand_path(FLAGS.checkpoint_dir)</w:t>
      </w:r>
    </w:p>
    <w:p w14:paraId="1D2C2941" w14:textId="77777777" w:rsidR="000B2423" w:rsidRDefault="000B2423" w:rsidP="000B2423">
      <w:r>
        <w:t xml:space="preserve">  FLAGS.sample_dir = expand_path(FLAGS.sample_dir)</w:t>
      </w:r>
    </w:p>
    <w:p w14:paraId="42376394" w14:textId="77777777" w:rsidR="00EB4F34" w:rsidRDefault="00EB4F34" w:rsidP="000B2423"/>
    <w:p w14:paraId="61F3EABF" w14:textId="77777777" w:rsidR="000B2423" w:rsidRDefault="000B2423" w:rsidP="000B2423">
      <w:r>
        <w:t xml:space="preserve">  if FLAGS.output_height is None: FLAGS.output_height = FLAGS.input_height</w:t>
      </w:r>
    </w:p>
    <w:p w14:paraId="65819440" w14:textId="77777777" w:rsidR="000B2423" w:rsidRDefault="000B2423" w:rsidP="000B2423">
      <w:r>
        <w:t xml:space="preserve">  if FLAGS.input_width is None: FLAGS.input_width = FLAGS.input_height</w:t>
      </w:r>
    </w:p>
    <w:p w14:paraId="3721468C" w14:textId="77777777" w:rsidR="000B2423" w:rsidRDefault="000B2423" w:rsidP="000B2423">
      <w:r>
        <w:t xml:space="preserve">  if FLAGS.output_width is None: FLAGS.output_width = FLAGS.output_height</w:t>
      </w:r>
    </w:p>
    <w:p w14:paraId="129C46E6" w14:textId="77777777" w:rsidR="000B2423" w:rsidRDefault="000B2423" w:rsidP="000B2423"/>
    <w:p w14:paraId="10589776" w14:textId="77777777" w:rsidR="000B2423" w:rsidRPr="00EB4F34" w:rsidRDefault="000B2423" w:rsidP="000B2423">
      <w:pPr>
        <w:rPr>
          <w:b/>
          <w:bCs/>
          <w:color w:val="1F4E79" w:themeColor="accent1" w:themeShade="80"/>
        </w:rPr>
      </w:pPr>
      <w:r>
        <w:t xml:space="preserve"> </w:t>
      </w:r>
      <w:r w:rsidR="00EB4F34" w:rsidRPr="000B2423">
        <w:rPr>
          <w:rFonts w:hint="eastAsia"/>
          <w:b/>
          <w:bCs/>
          <w:color w:val="1F4E79" w:themeColor="accent1" w:themeShade="80"/>
        </w:rPr>
        <w:t>然后判断</w:t>
      </w:r>
      <w:r w:rsidR="00EB4F34" w:rsidRPr="000B2423">
        <w:rPr>
          <w:b/>
          <w:bCs/>
          <w:color w:val="1F4E79" w:themeColor="accent1" w:themeShade="80"/>
        </w:rPr>
        <w:t>checkpoint和sample的文件是否存在，不存在则创建。</w:t>
      </w:r>
    </w:p>
    <w:p w14:paraId="31B73C4C" w14:textId="77777777" w:rsidR="000B2423" w:rsidRDefault="000B2423" w:rsidP="000B2423">
      <w:r>
        <w:t xml:space="preserve">  if FLAGS.out_name == "":</w:t>
      </w:r>
    </w:p>
    <w:p w14:paraId="5D90EC73" w14:textId="77777777" w:rsidR="000B2423" w:rsidRDefault="000B2423" w:rsidP="000B2423">
      <w:r>
        <w:t xml:space="preserve">      FLAGS.out_name = '{} - {} - {}'.format(timestamp(), FLAGS.data_dir.split('/')[-1], FLAGS.dataset) # penultimate folder of path</w:t>
      </w:r>
    </w:p>
    <w:p w14:paraId="1BCBE480" w14:textId="77777777" w:rsidR="000B2423" w:rsidRDefault="000B2423" w:rsidP="000B2423">
      <w:r>
        <w:t xml:space="preserve">      if FLAGS.train:</w:t>
      </w:r>
    </w:p>
    <w:p w14:paraId="7809CB7A" w14:textId="77777777" w:rsidR="000B2423" w:rsidRDefault="000B2423" w:rsidP="000B2423">
      <w:r>
        <w:t xml:space="preserve">        FLAGS.out_name += ' - x{}.z{}.{}.y{}.b{}'.format(FLAGS.input_width, FLAGS.z_dim, FLAGS.z_dist, FLAGS.output_width, FLAGS.batch_size)</w:t>
      </w:r>
    </w:p>
    <w:p w14:paraId="2AD00461" w14:textId="77777777" w:rsidR="000B2423" w:rsidRDefault="000B2423" w:rsidP="000B2423"/>
    <w:p w14:paraId="0944B6DD" w14:textId="77777777" w:rsidR="000B2423" w:rsidRDefault="000B2423" w:rsidP="000B2423">
      <w:r>
        <w:t xml:space="preserve">  FLAGS.out_dir = os.path.join(FLAGS.out_dir, FLAGS.out_name)</w:t>
      </w:r>
    </w:p>
    <w:p w14:paraId="2C27E38D" w14:textId="77777777" w:rsidR="000B2423" w:rsidRDefault="000B2423" w:rsidP="000B2423">
      <w:r>
        <w:t xml:space="preserve">  FLAGS.checkpoint_dir = os.path.join(FLAGS.out_dir, FLAGS.checkpoint_dir)</w:t>
      </w:r>
    </w:p>
    <w:p w14:paraId="11515298" w14:textId="77777777" w:rsidR="000B2423" w:rsidRDefault="000B2423" w:rsidP="000B2423">
      <w:r>
        <w:t xml:space="preserve">  FLAGS.sample_dir = os.path.join(FLAGS.out_dir, FLAGS.sample_dir)</w:t>
      </w:r>
    </w:p>
    <w:p w14:paraId="77DA57CC" w14:textId="77777777" w:rsidR="000B2423" w:rsidRDefault="000B2423" w:rsidP="000B2423"/>
    <w:p w14:paraId="0E67315C" w14:textId="77777777" w:rsidR="000B2423" w:rsidRDefault="000B2423" w:rsidP="000B2423">
      <w:r>
        <w:t xml:space="preserve">  if not os.path.exists(FLAGS.checkpoint_dir): os.makedirs(FLAGS.checkpoint_dir)</w:t>
      </w:r>
    </w:p>
    <w:p w14:paraId="27DD60D4" w14:textId="77777777" w:rsidR="000B2423" w:rsidRDefault="000B2423" w:rsidP="000B2423">
      <w:r>
        <w:t xml:space="preserve">  if not os.path.exists(FLAGS.sample_dir): os.makedirs(FLAGS.sample_dir)</w:t>
      </w:r>
    </w:p>
    <w:p w14:paraId="72D866A6" w14:textId="77777777" w:rsidR="000B2423" w:rsidRDefault="00EB4F34" w:rsidP="000B2423">
      <w:pPr>
        <w:rPr>
          <w:b/>
          <w:bCs/>
          <w:color w:val="1F4E79" w:themeColor="accent1" w:themeShade="80"/>
        </w:rPr>
      </w:pPr>
      <w:r w:rsidRPr="00EB4F34">
        <w:rPr>
          <w:rFonts w:hint="eastAsia"/>
          <w:b/>
          <w:bCs/>
          <w:color w:val="1F4E79" w:themeColor="accent1" w:themeShade="80"/>
        </w:rPr>
        <w:t>GPU训练选项使用</w:t>
      </w:r>
      <w:r w:rsidRPr="00EB4F34">
        <w:rPr>
          <w:b/>
          <w:bCs/>
          <w:color w:val="1F4E79" w:themeColor="accent1" w:themeShade="80"/>
        </w:rPr>
        <w:t>allow_growth option，刚一开始分配少量的GPU容量，然后按需慢慢的增加，由于不会释放内存，所以会导致碎片</w:t>
      </w:r>
    </w:p>
    <w:p w14:paraId="72E6F300" w14:textId="77777777" w:rsidR="00C34722" w:rsidRPr="00EB4F34" w:rsidRDefault="00C34722" w:rsidP="000B2423">
      <w:pPr>
        <w:rPr>
          <w:b/>
          <w:bCs/>
          <w:color w:val="1F4E79" w:themeColor="accent1" w:themeShade="80"/>
        </w:rPr>
      </w:pPr>
      <w:r w:rsidRPr="00C34722">
        <w:rPr>
          <w:rFonts w:hint="eastAsia"/>
          <w:b/>
          <w:bCs/>
          <w:color w:val="385623" w:themeColor="accent6" w:themeShade="80"/>
        </w:rPr>
        <w:t>【碎片化可选选项】</w:t>
      </w:r>
    </w:p>
    <w:p w14:paraId="21053B37" w14:textId="77777777" w:rsidR="000B2423" w:rsidRDefault="000B2423" w:rsidP="000B2423">
      <w:r>
        <w:t xml:space="preserve">  #gpu_options = tf.GPUOptions(per_process_gpu_memory_fraction=0.333)</w:t>
      </w:r>
    </w:p>
    <w:p w14:paraId="60BD7C54" w14:textId="77777777" w:rsidR="000B2423" w:rsidRDefault="000B2423" w:rsidP="000B2423">
      <w:r>
        <w:t xml:space="preserve">  run_config = tf.compat.v1.ConfigProto()</w:t>
      </w:r>
    </w:p>
    <w:p w14:paraId="60578A11" w14:textId="77777777" w:rsidR="000B2423" w:rsidRDefault="000B2423" w:rsidP="000B2423">
      <w:r>
        <w:t xml:space="preserve">  run_config.gpu_options.allow_growth=True</w:t>
      </w:r>
    </w:p>
    <w:p w14:paraId="19588911" w14:textId="77777777" w:rsidR="000B2423" w:rsidRPr="00EB4F34" w:rsidRDefault="00EB4F34" w:rsidP="000B2423">
      <w:pPr>
        <w:rPr>
          <w:b/>
          <w:bCs/>
          <w:color w:val="1F4E79" w:themeColor="accent1" w:themeShade="80"/>
        </w:rPr>
      </w:pPr>
      <w:r w:rsidRPr="00EB4F34">
        <w:rPr>
          <w:rFonts w:hint="eastAsia"/>
          <w:b/>
          <w:bCs/>
          <w:color w:val="1F4E79" w:themeColor="accent1" w:themeShade="80"/>
        </w:rPr>
        <w:t>然后是设置</w:t>
      </w:r>
      <w:r w:rsidRPr="00EB4F34">
        <w:rPr>
          <w:b/>
          <w:bCs/>
          <w:color w:val="1F4E79" w:themeColor="accent1" w:themeShade="80"/>
        </w:rPr>
        <w:t>session参数。tf.ConfigProto一般用在创建session的时候，用来对session进行参数配置</w:t>
      </w:r>
      <w:r w:rsidR="00C34722" w:rsidRPr="00C34722">
        <w:rPr>
          <w:rFonts w:hint="eastAsia"/>
          <w:b/>
          <w:bCs/>
          <w:color w:val="385623" w:themeColor="accent6" w:themeShade="80"/>
        </w:rPr>
        <w:t>【session可选选项】</w:t>
      </w:r>
    </w:p>
    <w:p w14:paraId="748F1150" w14:textId="77777777" w:rsidR="000B2423" w:rsidRDefault="000B2423" w:rsidP="000B2423">
      <w:r>
        <w:t xml:space="preserve">  with tf.compat.v1.Session(config=run_config) as sess:</w:t>
      </w:r>
    </w:p>
    <w:p w14:paraId="2F98167C" w14:textId="77777777" w:rsidR="000B2423" w:rsidRDefault="000B2423" w:rsidP="000B2423">
      <w:r>
        <w:t xml:space="preserve">    dcgan = DCGAN(</w:t>
      </w:r>
    </w:p>
    <w:p w14:paraId="78A36697" w14:textId="77777777" w:rsidR="000B2423" w:rsidRDefault="000B2423" w:rsidP="000B2423">
      <w:r>
        <w:t xml:space="preserve">        sess,</w:t>
      </w:r>
    </w:p>
    <w:p w14:paraId="2FA39D00" w14:textId="77777777" w:rsidR="000B2423" w:rsidRDefault="000B2423" w:rsidP="000B2423">
      <w:r>
        <w:t xml:space="preserve">        input_width=FLAGS.input_width,</w:t>
      </w:r>
    </w:p>
    <w:p w14:paraId="32CAE371" w14:textId="77777777" w:rsidR="000B2423" w:rsidRDefault="000B2423" w:rsidP="000B2423">
      <w:r>
        <w:t xml:space="preserve">        input_height=FLAGS.input_height,</w:t>
      </w:r>
    </w:p>
    <w:p w14:paraId="2C8422BF" w14:textId="77777777" w:rsidR="000B2423" w:rsidRDefault="000B2423" w:rsidP="000B2423">
      <w:r>
        <w:t xml:space="preserve">        output_width=FLAGS.output_width,</w:t>
      </w:r>
    </w:p>
    <w:p w14:paraId="6435B1CE" w14:textId="77777777" w:rsidR="000B2423" w:rsidRDefault="000B2423" w:rsidP="000B2423">
      <w:r>
        <w:t xml:space="preserve">        output_height=FLAGS.output_height,</w:t>
      </w:r>
    </w:p>
    <w:p w14:paraId="7AF3236B" w14:textId="77777777" w:rsidR="000B2423" w:rsidRDefault="000B2423" w:rsidP="000B2423">
      <w:r>
        <w:t xml:space="preserve">        batch_size=FLAGS.batch_size,</w:t>
      </w:r>
    </w:p>
    <w:p w14:paraId="5CA2BC2D" w14:textId="77777777" w:rsidR="000B2423" w:rsidRDefault="000B2423" w:rsidP="000B2423">
      <w:r>
        <w:t xml:space="preserve">        sample_num=FLAGS.batch_size,</w:t>
      </w:r>
    </w:p>
    <w:p w14:paraId="6A19F15F" w14:textId="77777777" w:rsidR="000B2423" w:rsidRDefault="000B2423" w:rsidP="000B2423">
      <w:r>
        <w:t xml:space="preserve">        z_dim=FLAGS.z_dim,</w:t>
      </w:r>
    </w:p>
    <w:p w14:paraId="004DC05A" w14:textId="77777777" w:rsidR="000B2423" w:rsidRDefault="000B2423" w:rsidP="000B2423">
      <w:r>
        <w:t xml:space="preserve">        dataset_name=FLAGS.dataset,</w:t>
      </w:r>
    </w:p>
    <w:p w14:paraId="41D8F351" w14:textId="77777777" w:rsidR="000B2423" w:rsidRDefault="000B2423" w:rsidP="000B2423">
      <w:r>
        <w:t xml:space="preserve">        input_fname_pattern=FLAGS.input_fname_pattern,</w:t>
      </w:r>
    </w:p>
    <w:p w14:paraId="3AFB543A" w14:textId="77777777" w:rsidR="000B2423" w:rsidRDefault="000B2423" w:rsidP="000B2423">
      <w:r>
        <w:t xml:space="preserve">        crop=FLAGS.crop,</w:t>
      </w:r>
    </w:p>
    <w:p w14:paraId="56DB0937" w14:textId="77777777" w:rsidR="000B2423" w:rsidRDefault="000B2423" w:rsidP="000B2423">
      <w:r>
        <w:t xml:space="preserve">        checkpoint_dir=FLAGS.checkpoint_dir,</w:t>
      </w:r>
    </w:p>
    <w:p w14:paraId="2BFD5C26" w14:textId="77777777" w:rsidR="000B2423" w:rsidRDefault="000B2423" w:rsidP="000B2423">
      <w:r>
        <w:t xml:space="preserve">        sample_dir=FLAGS.sample_dir,</w:t>
      </w:r>
    </w:p>
    <w:p w14:paraId="31C4D720" w14:textId="77777777" w:rsidR="000B2423" w:rsidRDefault="000B2423" w:rsidP="000B2423">
      <w:r>
        <w:lastRenderedPageBreak/>
        <w:t xml:space="preserve">        data_dir=FLAGS.data_dir,</w:t>
      </w:r>
    </w:p>
    <w:p w14:paraId="677DBEBD" w14:textId="77777777" w:rsidR="000B2423" w:rsidRDefault="000B2423" w:rsidP="000B2423">
      <w:r>
        <w:t xml:space="preserve">        out_dir=FLAGS.out_dir,</w:t>
      </w:r>
    </w:p>
    <w:p w14:paraId="5E0B49E0" w14:textId="77777777" w:rsidR="000B2423" w:rsidRDefault="000B2423" w:rsidP="000B2423">
      <w:r>
        <w:t xml:space="preserve">        max_to_keep=FLAGS.max_to_keep)</w:t>
      </w:r>
    </w:p>
    <w:p w14:paraId="721E01D2" w14:textId="77777777" w:rsidR="000B2423" w:rsidRPr="00EB4F34" w:rsidRDefault="00EB4F34" w:rsidP="000B2423">
      <w:pPr>
        <w:rPr>
          <w:b/>
          <w:bCs/>
          <w:color w:val="1F4E79" w:themeColor="accent1" w:themeShade="80"/>
        </w:rPr>
      </w:pPr>
      <w:r w:rsidRPr="00EB4F34">
        <w:rPr>
          <w:b/>
          <w:bCs/>
          <w:color w:val="1F4E79" w:themeColor="accent1" w:themeShade="80"/>
        </w:rPr>
        <w:t>show所有与训练相关的变量</w:t>
      </w:r>
    </w:p>
    <w:p w14:paraId="0438C144" w14:textId="77777777" w:rsidR="000B2423" w:rsidRDefault="000B2423" w:rsidP="000B2423">
      <w:r>
        <w:t xml:space="preserve">    show_all_variables()</w:t>
      </w:r>
    </w:p>
    <w:p w14:paraId="105AF771" w14:textId="77777777" w:rsidR="000B2423" w:rsidRPr="00EB4F34" w:rsidRDefault="000B2423" w:rsidP="000B2423">
      <w:pPr>
        <w:rPr>
          <w:b/>
          <w:bCs/>
          <w:color w:val="1F4E79" w:themeColor="accent1" w:themeShade="80"/>
        </w:rPr>
      </w:pPr>
      <w:r w:rsidRPr="00EB4F34">
        <w:rPr>
          <w:rFonts w:hint="eastAsia"/>
          <w:b/>
          <w:bCs/>
          <w:color w:val="1F4E79" w:themeColor="accent1" w:themeShade="80"/>
        </w:rPr>
        <w:t>接下来如果是训练状态</w:t>
      </w:r>
      <w:r w:rsidRPr="00EB4F34">
        <w:rPr>
          <w:b/>
          <w:bCs/>
          <w:color w:val="1F4E79" w:themeColor="accent1" w:themeShade="80"/>
        </w:rPr>
        <w:t>( FLAGS.train == True ),则进行模型训练( dcgan.train(FLAGS) ;否则进行测试,即加载之前训练时候保存的checkpoint文件，然后调用 visualize 函数进行test(该函数可以生成image,可视化展示训练的效果)。</w:t>
      </w:r>
    </w:p>
    <w:p w14:paraId="0CD36433" w14:textId="77777777" w:rsidR="00EB4F34" w:rsidRPr="00EB4F34" w:rsidRDefault="00EB4F34" w:rsidP="000B2423">
      <w:pPr>
        <w:rPr>
          <w:b/>
          <w:bCs/>
          <w:color w:val="1F4E79" w:themeColor="accent1" w:themeShade="80"/>
        </w:rPr>
      </w:pPr>
      <w:r w:rsidRPr="00EB4F34">
        <w:rPr>
          <w:rFonts w:hint="eastAsia"/>
          <w:b/>
          <w:bCs/>
          <w:color w:val="1F4E79" w:themeColor="accent1" w:themeShade="80"/>
        </w:rPr>
        <w:t>判断是训练还是测试，如果是训练，则进行训练；如果不是，判断是否有训练好的</w:t>
      </w:r>
      <w:r w:rsidRPr="00EB4F34">
        <w:rPr>
          <w:b/>
          <w:bCs/>
          <w:color w:val="1F4E79" w:themeColor="accent1" w:themeShade="80"/>
        </w:rPr>
        <w:t>model，然后进行测试，如果没有先训练，则会提示“[!] Train a model first, then run test mode”</w:t>
      </w:r>
    </w:p>
    <w:p w14:paraId="24B7AA35" w14:textId="77777777" w:rsidR="000B2423" w:rsidRDefault="000B2423" w:rsidP="000B2423">
      <w:r>
        <w:t xml:space="preserve">    if FLAGS.train:</w:t>
      </w:r>
    </w:p>
    <w:p w14:paraId="35097724" w14:textId="77777777" w:rsidR="000B2423" w:rsidRDefault="000B2423" w:rsidP="000B2423">
      <w:r>
        <w:t xml:space="preserve">      dcgan.train(FLAGS)</w:t>
      </w:r>
    </w:p>
    <w:p w14:paraId="472C6948" w14:textId="77777777" w:rsidR="000B2423" w:rsidRDefault="000B2423" w:rsidP="000B2423">
      <w:r>
        <w:t xml:space="preserve">    else:</w:t>
      </w:r>
    </w:p>
    <w:p w14:paraId="0DCFDAC2" w14:textId="77777777" w:rsidR="000B2423" w:rsidRDefault="000B2423" w:rsidP="000B2423">
      <w:r>
        <w:t xml:space="preserve">      load_success, load_counter = dcgan.load(FLAGS.checkpoint_dir)</w:t>
      </w:r>
    </w:p>
    <w:p w14:paraId="7A07F1A8" w14:textId="77777777" w:rsidR="000B2423" w:rsidRDefault="000B2423" w:rsidP="000B2423">
      <w:r>
        <w:t xml:space="preserve">      if not load_success:</w:t>
      </w:r>
    </w:p>
    <w:p w14:paraId="1DCEA82E" w14:textId="77777777" w:rsidR="000B2423" w:rsidRDefault="000B2423" w:rsidP="000B2423">
      <w:r>
        <w:t xml:space="preserve">        raise Exception("Checkpoint not found in " + FLAGS.checkpoint_dir)</w:t>
      </w:r>
    </w:p>
    <w:p w14:paraId="1C16A0CA" w14:textId="77777777" w:rsidR="000B2423" w:rsidRPr="00EB4F34" w:rsidRDefault="000B2423" w:rsidP="000B2423">
      <w:pPr>
        <w:rPr>
          <w:b/>
          <w:bCs/>
        </w:rPr>
      </w:pPr>
      <w:r>
        <w:t xml:space="preserve">  </w:t>
      </w:r>
      <w:r w:rsidRPr="00EB4F34">
        <w:rPr>
          <w:b/>
          <w:bCs/>
          <w:color w:val="1F4E79" w:themeColor="accent1" w:themeShade="80"/>
        </w:rPr>
        <w:t xml:space="preserve">  # </w:t>
      </w:r>
      <w:r w:rsidR="00C34722">
        <w:rPr>
          <w:rFonts w:hint="eastAsia"/>
          <w:b/>
          <w:bCs/>
          <w:color w:val="1F4E79" w:themeColor="accent1" w:themeShade="80"/>
        </w:rPr>
        <w:t>检查点保存</w:t>
      </w:r>
    </w:p>
    <w:p w14:paraId="2B232214" w14:textId="77777777" w:rsidR="000B2423" w:rsidRDefault="000B2423" w:rsidP="000B2423">
      <w:r>
        <w:t xml:space="preserve">      if FLAGS.export:</w:t>
      </w:r>
    </w:p>
    <w:p w14:paraId="7DDF11AF" w14:textId="77777777" w:rsidR="000B2423" w:rsidRDefault="000B2423" w:rsidP="000B2423">
      <w:r>
        <w:t xml:space="preserve">        export_dir = os.path.join(FLAGS.checkpoint_dir, 'export_b'+str(FLAGS.batch_size))</w:t>
      </w:r>
    </w:p>
    <w:p w14:paraId="71B65E28" w14:textId="77777777" w:rsidR="000B2423" w:rsidRDefault="000B2423" w:rsidP="000B2423">
      <w:r>
        <w:t xml:space="preserve">        dcgan.save(export_dir, load_counter, ckpt=True, frozen=False)</w:t>
      </w:r>
    </w:p>
    <w:p w14:paraId="7C4720D5" w14:textId="77777777" w:rsidR="000B2423" w:rsidRDefault="000B2423" w:rsidP="000B2423"/>
    <w:p w14:paraId="4FC398C5" w14:textId="77777777" w:rsidR="000B2423" w:rsidRDefault="000B2423" w:rsidP="000B2423">
      <w:r>
        <w:t xml:space="preserve">      if FLAGS.freeze:</w:t>
      </w:r>
    </w:p>
    <w:p w14:paraId="1DC88E1E" w14:textId="77777777" w:rsidR="000B2423" w:rsidRDefault="000B2423" w:rsidP="000B2423">
      <w:r>
        <w:t xml:space="preserve">        export_dir = os.path.join(FLAGS.checkpoint_dir, 'frozen_b'+str(FLAGS.batch_size))</w:t>
      </w:r>
    </w:p>
    <w:p w14:paraId="3200D27E" w14:textId="77777777" w:rsidR="000B2423" w:rsidRDefault="000B2423" w:rsidP="000B2423">
      <w:r>
        <w:t xml:space="preserve">        dcgan.save(export_dir, load_counter, ckpt=False, frozen=True)</w:t>
      </w:r>
    </w:p>
    <w:p w14:paraId="6497EB16" w14:textId="77777777" w:rsidR="00EB4F34" w:rsidRPr="00EB4F34" w:rsidRDefault="00EB4F34" w:rsidP="000B2423">
      <w:pPr>
        <w:rPr>
          <w:b/>
          <w:bCs/>
          <w:color w:val="1F4E79" w:themeColor="accent1" w:themeShade="80"/>
        </w:rPr>
      </w:pPr>
      <w:r w:rsidRPr="00EB4F34">
        <w:rPr>
          <w:rFonts w:hint="eastAsia"/>
          <w:b/>
          <w:bCs/>
          <w:color w:val="1F4E79" w:themeColor="accent1" w:themeShade="80"/>
        </w:rPr>
        <w:t>最后进行可视化，</w:t>
      </w:r>
    </w:p>
    <w:p w14:paraId="3322977D" w14:textId="77777777" w:rsidR="000B2423" w:rsidRDefault="00EB4F34" w:rsidP="000B2423">
      <w:r w:rsidRPr="00EB4F34">
        <w:t>visualize(sess, dcgan, FLAGS, OPTION)</w:t>
      </w:r>
    </w:p>
    <w:p w14:paraId="511A70D9" w14:textId="77777777" w:rsidR="000B2423" w:rsidRDefault="000B2423" w:rsidP="000B2423">
      <w:r>
        <w:t xml:space="preserve">      if FLAGS.visualize:</w:t>
      </w:r>
    </w:p>
    <w:p w14:paraId="7E6817E2" w14:textId="77777777" w:rsidR="000B2423" w:rsidRDefault="000B2423" w:rsidP="000B2423">
      <w:r>
        <w:t xml:space="preserve">        OPTION = 1</w:t>
      </w:r>
    </w:p>
    <w:p w14:paraId="7A693E3F" w14:textId="77777777" w:rsidR="000B2423" w:rsidRDefault="000B2423" w:rsidP="000B2423">
      <w:r>
        <w:t xml:space="preserve">        visualize(sess, dcgan, FLAGS, OPTION, FLAGS.sample_dir)</w:t>
      </w:r>
    </w:p>
    <w:p w14:paraId="3285EE8C" w14:textId="77777777" w:rsidR="000B2423" w:rsidRDefault="000B2423" w:rsidP="000B2423"/>
    <w:p w14:paraId="571D4DD8" w14:textId="77777777" w:rsidR="000B2423" w:rsidRDefault="000B2423" w:rsidP="000B2423">
      <w:r>
        <w:t>if __name__ == '__main__':</w:t>
      </w:r>
    </w:p>
    <w:p w14:paraId="1A404145" w14:textId="77777777" w:rsidR="000B2423" w:rsidRPr="00D7716D" w:rsidRDefault="000B2423" w:rsidP="000B2423">
      <w:r>
        <w:t xml:space="preserve">  tf.compat.v1.app.run()</w:t>
      </w:r>
    </w:p>
    <w:sectPr w:rsidR="000B2423" w:rsidRPr="00D7716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CA771" w14:textId="77777777" w:rsidR="0096122C" w:rsidRDefault="0096122C" w:rsidP="00D7716D">
      <w:r>
        <w:separator/>
      </w:r>
    </w:p>
  </w:endnote>
  <w:endnote w:type="continuationSeparator" w:id="0">
    <w:p w14:paraId="145F3377" w14:textId="77777777" w:rsidR="0096122C" w:rsidRDefault="0096122C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2978D" w14:textId="77777777" w:rsidR="0096122C" w:rsidRDefault="0096122C" w:rsidP="00D7716D">
      <w:r>
        <w:separator/>
      </w:r>
    </w:p>
  </w:footnote>
  <w:footnote w:type="continuationSeparator" w:id="0">
    <w:p w14:paraId="45844B78" w14:textId="77777777" w:rsidR="0096122C" w:rsidRDefault="0096122C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23"/>
    <w:rsid w:val="00002B37"/>
    <w:rsid w:val="00095C76"/>
    <w:rsid w:val="000B2423"/>
    <w:rsid w:val="004E108E"/>
    <w:rsid w:val="00645252"/>
    <w:rsid w:val="006D3D74"/>
    <w:rsid w:val="00703923"/>
    <w:rsid w:val="0073652B"/>
    <w:rsid w:val="0083569A"/>
    <w:rsid w:val="0096122C"/>
    <w:rsid w:val="00A9204E"/>
    <w:rsid w:val="00B259A6"/>
    <w:rsid w:val="00C34722"/>
    <w:rsid w:val="00D7716D"/>
    <w:rsid w:val="00EB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76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umugi\AppData\Roaming\Microsoft\Templates\&#21333;&#31354;&#26684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单空格（空白）.dotx</Template>
  <TotalTime>0</TotalTime>
  <Pages>4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2020-04-13T08:37:00Z</dcterms:created>
  <dcterms:modified xsi:type="dcterms:W3CDTF">2020-04-13T09:22:00Z</dcterms:modified>
</cp:coreProperties>
</file>